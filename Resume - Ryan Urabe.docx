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189982" w14:textId="77777777" w:rsidR="00373D82" w:rsidRDefault="00000000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Ryan</w:t>
      </w:r>
      <w:r>
        <w:rPr>
          <w:rFonts w:ascii="Century Gothic" w:eastAsia="Century Gothic" w:hAnsi="Century Gothic" w:cs="Century Gothic"/>
        </w:rPr>
        <w:t xml:space="preserve"> </w:t>
      </w:r>
      <w:r w:rsidRPr="003C0D6C">
        <w:rPr>
          <w:rStyle w:val="divdocumentdivnamespanlName"/>
          <w:rFonts w:ascii="Century Gothic" w:eastAsia="Century Gothic" w:hAnsi="Century Gothic" w:cs="Century Gothic"/>
          <w:color w:val="C0504D" w:themeColor="accent2"/>
        </w:rPr>
        <w:t>Urabe</w:t>
      </w:r>
    </w:p>
    <w:tbl>
      <w:tblPr>
        <w:tblStyle w:val="divdocumenttablecontactaspose"/>
        <w:tblW w:w="105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373D82" w14:paraId="793CB5B8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5B850" w14:textId="77777777" w:rsidR="00373D82" w:rsidRDefault="00000000">
            <w:pPr>
              <w:pStyle w:val="divaddress"/>
              <w:shd w:val="clear" w:color="auto" w:fill="auto"/>
              <w:spacing w:after="98" w:line="396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Peterborough, ON</w:t>
            </w:r>
            <w:r>
              <w:rPr>
                <w:rStyle w:val="documentzipsuf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K9K 2G7</w:t>
            </w:r>
            <w:r>
              <w:rPr>
                <w:rStyle w:val="documentzipsuf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vanish/>
                <w:sz w:val="20"/>
                <w:szCs w:val="20"/>
                <w:shd w:val="clear" w:color="auto" w:fill="auto"/>
              </w:rPr>
              <w:t>K9K 2G7, Peterborough, ON</w:t>
            </w:r>
            <w:r>
              <w:rPr>
                <w:rStyle w:val="documentzippre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705 868 5011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RyanUrabeToronto@gmail.com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</w:tc>
      </w:tr>
    </w:tbl>
    <w:p w14:paraId="291450D3" w14:textId="77777777" w:rsidR="00373D82" w:rsidRDefault="00000000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4759ECB8" w14:textId="28D73655" w:rsidR="00526211" w:rsidRDefault="00000000" w:rsidP="00526211">
      <w:pPr>
        <w:pStyle w:val="divdocumentsinglecolumn"/>
        <w:tabs>
          <w:tab w:val="right" w:pos="10540"/>
        </w:tabs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405BB7">
        <w:rPr>
          <w:rStyle w:val="spandegree"/>
          <w:rFonts w:ascii="Century Gothic" w:eastAsia="Century Gothic" w:hAnsi="Century Gothic" w:cs="Century Gothic"/>
          <w:sz w:val="22"/>
          <w:szCs w:val="22"/>
          <w:u w:val="single"/>
        </w:rPr>
        <w:t xml:space="preserve">Bachelor of Management </w:t>
      </w:r>
      <w:r w:rsidR="00526211" w:rsidRPr="00405BB7">
        <w:rPr>
          <w:rStyle w:val="spandegree"/>
          <w:rFonts w:ascii="Century Gothic" w:eastAsia="Century Gothic" w:hAnsi="Century Gothic" w:cs="Century Gothic"/>
          <w:sz w:val="22"/>
          <w:szCs w:val="22"/>
          <w:u w:val="single"/>
        </w:rPr>
        <w:t>and</w:t>
      </w:r>
      <w:r w:rsidRPr="00405BB7">
        <w:rPr>
          <w:rStyle w:val="spandegree"/>
          <w:rFonts w:ascii="Century Gothic" w:eastAsia="Century Gothic" w:hAnsi="Century Gothic" w:cs="Century Gothic"/>
          <w:sz w:val="22"/>
          <w:szCs w:val="22"/>
          <w:u w:val="single"/>
        </w:rPr>
        <w:t xml:space="preserve"> Organizational Studies</w:t>
      </w:r>
      <w:r w:rsidRPr="00405BB7">
        <w:rPr>
          <w:rStyle w:val="span"/>
          <w:rFonts w:ascii="Century Gothic" w:eastAsia="Century Gothic" w:hAnsi="Century Gothic" w:cs="Century Gothic"/>
          <w:sz w:val="22"/>
          <w:szCs w:val="22"/>
          <w:u w:val="single"/>
        </w:rPr>
        <w:t>: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ab/>
      </w:r>
      <w:r w:rsidR="00526211">
        <w:rPr>
          <w:rStyle w:val="datesWrapper"/>
          <w:rFonts w:ascii="Century Gothic" w:eastAsia="Century Gothic" w:hAnsi="Century Gothic" w:cs="Century Gothic"/>
          <w:sz w:val="22"/>
          <w:szCs w:val="22"/>
        </w:rPr>
        <w:t>09/2019 to 04/20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23</w:t>
      </w:r>
    </w:p>
    <w:p w14:paraId="0B6D8799" w14:textId="030AABE8" w:rsidR="00373D82" w:rsidRDefault="00526211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            H</w:t>
      </w:r>
      <w:r w:rsidR="00E626E3">
        <w:rPr>
          <w:rStyle w:val="span"/>
          <w:rFonts w:ascii="Century Gothic" w:eastAsia="Century Gothic" w:hAnsi="Century Gothic" w:cs="Century Gothic"/>
          <w:sz w:val="22"/>
          <w:szCs w:val="22"/>
        </w:rPr>
        <w:t>ono</w:t>
      </w:r>
      <w:r w:rsidR="00E60C46">
        <w:rPr>
          <w:rStyle w:val="span"/>
          <w:rFonts w:ascii="Century Gothic" w:eastAsia="Century Gothic" w:hAnsi="Century Gothic" w:cs="Century Gothic"/>
          <w:sz w:val="22"/>
          <w:szCs w:val="22"/>
        </w:rPr>
        <w:t>u</w:t>
      </w:r>
      <w:r w:rsidR="00E626E3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rs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S</w:t>
      </w:r>
      <w:r w:rsidR="00E626E3">
        <w:rPr>
          <w:rStyle w:val="span"/>
          <w:rFonts w:ascii="Century Gothic" w:eastAsia="Century Gothic" w:hAnsi="Century Gothic" w:cs="Century Gothic"/>
          <w:sz w:val="22"/>
          <w:szCs w:val="22"/>
        </w:rPr>
        <w:t>pecialization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in Finance &amp; Administration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>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3F79D00" w14:textId="3EE546BC" w:rsidR="00373D82" w:rsidRDefault="00000000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King's University College </w:t>
      </w:r>
      <w:r w:rsidR="00526211">
        <w:rPr>
          <w:rStyle w:val="spancompanyname"/>
          <w:rFonts w:ascii="Century Gothic" w:eastAsia="Century Gothic" w:hAnsi="Century Gothic" w:cs="Century Gothic"/>
          <w:sz w:val="22"/>
          <w:szCs w:val="22"/>
        </w:rPr>
        <w:t>at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Western University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London, ON</w:t>
      </w:r>
    </w:p>
    <w:p w14:paraId="4D4EC71D" w14:textId="3F5C1A7E" w:rsidR="00373D82" w:rsidRDefault="00000000">
      <w:pPr>
        <w:pStyle w:val="ulli"/>
        <w:numPr>
          <w:ilvl w:val="0"/>
          <w:numId w:val="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Dean's List, First Year (2019-2020)</w:t>
      </w:r>
    </w:p>
    <w:p w14:paraId="623993A0" w14:textId="68A492F8" w:rsidR="00373D82" w:rsidRDefault="00000000">
      <w:pPr>
        <w:pStyle w:val="ulli"/>
        <w:numPr>
          <w:ilvl w:val="0"/>
          <w:numId w:val="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Dean's List, Third Year (2021-2022)</w:t>
      </w:r>
    </w:p>
    <w:p w14:paraId="67413491" w14:textId="77777777" w:rsidR="00373D82" w:rsidRDefault="00000000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My Workplace Objective</w:t>
      </w:r>
    </w:p>
    <w:p w14:paraId="4B8A9450" w14:textId="402A3230" w:rsidR="00373D82" w:rsidRPr="00526211" w:rsidRDefault="00000000">
      <w:pPr>
        <w:pStyle w:val="p"/>
        <w:spacing w:line="360" w:lineRule="atLeast"/>
        <w:rPr>
          <w:rFonts w:ascii="Century Gothic" w:eastAsia="Century Gothic" w:hAnsi="Century Gothic" w:cs="Century Gothic"/>
          <w:sz w:val="19"/>
          <w:szCs w:val="19"/>
        </w:rPr>
      </w:pPr>
      <w:r w:rsidRPr="00526211">
        <w:rPr>
          <w:rFonts w:ascii="Century Gothic" w:eastAsia="Century Gothic" w:hAnsi="Century Gothic" w:cs="Century Gothic"/>
          <w:sz w:val="19"/>
          <w:szCs w:val="19"/>
        </w:rPr>
        <w:t>My objective when working at entry level positions is to further my knowledge and understanding of the field of finance, data science, and/or</w:t>
      </w:r>
      <w:r w:rsidR="00822FA5">
        <w:rPr>
          <w:rFonts w:ascii="Century Gothic" w:eastAsia="Century Gothic" w:hAnsi="Century Gothic" w:cs="Century Gothic"/>
          <w:sz w:val="19"/>
          <w:szCs w:val="19"/>
        </w:rPr>
        <w:t xml:space="preserve"> accounting</w:t>
      </w:r>
      <w:r w:rsidRPr="00526211">
        <w:rPr>
          <w:rFonts w:ascii="Century Gothic" w:eastAsia="Century Gothic" w:hAnsi="Century Gothic" w:cs="Century Gothic"/>
          <w:sz w:val="19"/>
          <w:szCs w:val="19"/>
        </w:rPr>
        <w:t>. Now, my workplace experiences, especially financial/accounting, have been few and far between. I'm sure this can be seen below. However, I have confidence that my desire to learn will allow for a relatively smooth integration into any financial/accounting position.</w:t>
      </w:r>
    </w:p>
    <w:p w14:paraId="1E68A1A6" w14:textId="045176CB" w:rsidR="00373D82" w:rsidRDefault="00000000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2F0E15F4" w14:textId="588BA84A" w:rsidR="00373D82" w:rsidRDefault="00000000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Front Desk Receptionist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05/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 to 08/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&amp; 05/2022 to 08/2022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A6CF167" w14:textId="401B98CD" w:rsidR="00373D82" w:rsidRDefault="00000000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Dr. Christine Moore</w:t>
      </w:r>
      <w:r w:rsidR="008376B6">
        <w:rPr>
          <w:rStyle w:val="spancompanyname"/>
          <w:rFonts w:ascii="Century Gothic" w:eastAsia="Century Gothic" w:hAnsi="Century Gothic" w:cs="Century Gothic"/>
          <w:sz w:val="22"/>
          <w:szCs w:val="22"/>
        </w:rPr>
        <w:t>’s Dental Office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Peterborough, 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075EC5C" w14:textId="51686D78" w:rsidR="00373D82" w:rsidRDefault="00000000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Managed customer payments</w:t>
      </w:r>
      <w:r w:rsidR="00CD7B4C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(handled confidential information)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as well as </w:t>
      </w:r>
      <w:r w:rsidR="00CD7B4C">
        <w:rPr>
          <w:rStyle w:val="span"/>
          <w:rFonts w:ascii="Century Gothic" w:eastAsia="Century Gothic" w:hAnsi="Century Gothic" w:cs="Century Gothic"/>
          <w:sz w:val="22"/>
          <w:szCs w:val="22"/>
        </w:rPr>
        <w:t>payments from insurance companies (sent off estimates and invoices).</w:t>
      </w:r>
    </w:p>
    <w:p w14:paraId="56F96D7F" w14:textId="32958266" w:rsidR="00373D82" w:rsidRDefault="00000000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Performed end-of-day</w:t>
      </w:r>
      <w:r w:rsidR="00822FA5">
        <w:rPr>
          <w:rStyle w:val="span"/>
          <w:rFonts w:ascii="Century Gothic" w:eastAsia="Century Gothic" w:hAnsi="Century Gothic" w:cs="Century Gothic"/>
          <w:sz w:val="22"/>
          <w:szCs w:val="22"/>
        </w:rPr>
        <w:t>/end-of-month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reconciliations.</w:t>
      </w:r>
    </w:p>
    <w:p w14:paraId="39EA8671" w14:textId="5D2B4C17" w:rsidR="00373D82" w:rsidRDefault="00000000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Took part in other administrative tasks such as: greeting/getting to know patients, booking patients, organizing files to help office run more smoothly and answering phone calls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753466B4" w14:textId="77777777" w:rsidR="00373D82" w:rsidRDefault="00000000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Landscaper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06/2021 to 08/2021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654F66E" w14:textId="77777777" w:rsidR="00373D82" w:rsidRDefault="00000000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Cressman Tree Maintenance &amp; Landscaping Ltd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Cobourg, 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47EE1A8" w14:textId="77777777" w:rsidR="00373D82" w:rsidRDefault="00000000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Cultivated and replanted trees and plants to maintain landscaping areas.</w:t>
      </w:r>
    </w:p>
    <w:p w14:paraId="02A3C213" w14:textId="77777777" w:rsidR="00373D82" w:rsidRDefault="00000000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Performed planting, watering, mulching, and edging of lawns.</w:t>
      </w:r>
    </w:p>
    <w:p w14:paraId="5F5916C9" w14:textId="77777777" w:rsidR="00373D82" w:rsidRDefault="00000000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Managed and coordinated installation of complex landscaping projects.</w:t>
      </w:r>
    </w:p>
    <w:p w14:paraId="77CC0C96" w14:textId="6112F24F" w:rsidR="00373D82" w:rsidRDefault="00000000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 multiple sites with flexible hours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6A0BD917" w14:textId="77777777" w:rsidR="00373D82" w:rsidRDefault="00000000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Interim Accounting Club Leadership Position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12/2020 to 04/2021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3943845" w14:textId="77777777" w:rsidR="00373D82" w:rsidRDefault="00000000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King's University College Student Council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London, ON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483FA501" w14:textId="49CFC887" w:rsidR="00373D82" w:rsidRDefault="00000000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Took on the role half-way through the year (Previous leadership team left spots vacant)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4CA9ED75" w14:textId="434CBDA2" w:rsidR="00373D82" w:rsidRDefault="00000000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Hosted a CPA information session for club members and other King's students</w:t>
      </w:r>
      <w:r w:rsidR="00822FA5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(within a budget</w:t>
      </w:r>
      <w:r w:rsidR="009929C3">
        <w:rPr>
          <w:rStyle w:val="span"/>
          <w:rFonts w:ascii="Century Gothic" w:eastAsia="Century Gothic" w:hAnsi="Century Gothic" w:cs="Century Gothic"/>
          <w:sz w:val="22"/>
          <w:szCs w:val="22"/>
        </w:rPr>
        <w:t>)</w:t>
      </w:r>
    </w:p>
    <w:p w14:paraId="2E077008" w14:textId="77671FF2" w:rsidR="00373D82" w:rsidRDefault="00000000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Helped members connect with a CPA representative</w:t>
      </w:r>
      <w:r w:rsidR="00526211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1204E0CB" w14:textId="77777777" w:rsidR="00526211" w:rsidRDefault="00526211" w:rsidP="001644F6">
      <w:pPr>
        <w:pStyle w:val="ulli"/>
        <w:spacing w:line="360" w:lineRule="atLeast"/>
        <w:ind w:left="259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6E61A42B" w14:textId="77777777" w:rsidR="00373D82" w:rsidRDefault="00000000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373D82" w14:paraId="73033183" w14:textId="77777777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3E77B" w14:textId="77777777" w:rsidR="00373D82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Work Organization and Prioritization</w:t>
            </w:r>
          </w:p>
          <w:p w14:paraId="6C3415D9" w14:textId="3412B376" w:rsidR="00373D82" w:rsidRDefault="00822FA5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Basic Accounting (reconciliation) </w:t>
            </w:r>
          </w:p>
          <w:p w14:paraId="437E71FC" w14:textId="77777777" w:rsidR="00373D82" w:rsidRDefault="00000000">
            <w:pPr>
              <w:pStyle w:val="ulli"/>
              <w:numPr>
                <w:ilvl w:val="0"/>
                <w:numId w:val="6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Team Collaboration and Cooperation (Coachable too)</w:t>
            </w:r>
          </w:p>
          <w:p w14:paraId="25372091" w14:textId="60309985" w:rsidR="00526211" w:rsidRDefault="00526211" w:rsidP="00526211">
            <w:pPr>
              <w:pStyle w:val="ulli"/>
              <w:spacing w:line="360" w:lineRule="atLeast"/>
              <w:ind w:left="46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E92288" w14:textId="77777777" w:rsidR="00373D82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Problem-Solving And Statistical Analysis</w:t>
            </w:r>
          </w:p>
          <w:p w14:paraId="60DE9CA9" w14:textId="77777777" w:rsidR="00373D82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Intermediate Python Knowledge</w:t>
            </w:r>
          </w:p>
          <w:p w14:paraId="572CF6C1" w14:textId="77777777" w:rsidR="00373D82" w:rsidRDefault="00000000">
            <w:pPr>
              <w:pStyle w:val="ulli"/>
              <w:numPr>
                <w:ilvl w:val="0"/>
                <w:numId w:val="7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Microsoft Office Proficiency (Excel Focused)</w:t>
            </w:r>
          </w:p>
        </w:tc>
      </w:tr>
    </w:tbl>
    <w:p w14:paraId="5C8F61E7" w14:textId="77777777" w:rsidR="00373D82" w:rsidRDefault="00000000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Work Organization and Prioritization</w:t>
      </w:r>
    </w:p>
    <w:p w14:paraId="03ABC9BE" w14:textId="77777777" w:rsidR="00373D82" w:rsidRDefault="00000000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Workflow Efficiency</w:t>
      </w:r>
    </w:p>
    <w:p w14:paraId="706723EF" w14:textId="77777777" w:rsidR="00373D82" w:rsidRDefault="00000000">
      <w:pPr>
        <w:pStyle w:val="ulli"/>
        <w:numPr>
          <w:ilvl w:val="0"/>
          <w:numId w:val="8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Team Collaboration and Cooperation (Coachable too)</w:t>
      </w:r>
    </w:p>
    <w:p w14:paraId="3FDA8495" w14:textId="77777777" w:rsidR="00373D82" w:rsidRDefault="00000000">
      <w:pPr>
        <w:pStyle w:val="ulli"/>
        <w:numPr>
          <w:ilvl w:val="0"/>
          <w:numId w:val="9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Problem-Solving And Statistical Analysis</w:t>
      </w:r>
    </w:p>
    <w:p w14:paraId="3D1D0C3D" w14:textId="77777777" w:rsidR="00373D82" w:rsidRDefault="00000000">
      <w:pPr>
        <w:pStyle w:val="ulli"/>
        <w:numPr>
          <w:ilvl w:val="0"/>
          <w:numId w:val="9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Intermediate Python Knowledge</w:t>
      </w:r>
    </w:p>
    <w:p w14:paraId="1E6B5E46" w14:textId="77777777" w:rsidR="00373D82" w:rsidRDefault="00000000">
      <w:pPr>
        <w:pStyle w:val="ulli"/>
        <w:numPr>
          <w:ilvl w:val="0"/>
          <w:numId w:val="9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Microsoft Office Proficiency (Excel Focused)</w:t>
      </w:r>
    </w:p>
    <w:p w14:paraId="180C5C4E" w14:textId="77777777" w:rsidR="00373D82" w:rsidRDefault="00000000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Certifications</w:t>
      </w:r>
    </w:p>
    <w:p w14:paraId="2D3DCAA5" w14:textId="77777777" w:rsidR="00373D82" w:rsidRDefault="00000000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WHMIS</w:t>
      </w:r>
    </w:p>
    <w:p w14:paraId="3693D929" w14:textId="77777777" w:rsidR="00373D82" w:rsidRDefault="00000000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AODA</w:t>
      </w:r>
    </w:p>
    <w:p w14:paraId="0789534C" w14:textId="20BCFD4E" w:rsidR="00526211" w:rsidRDefault="00000000" w:rsidP="00526211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Ontario Health IPAC certification</w:t>
      </w:r>
    </w:p>
    <w:p w14:paraId="282136E3" w14:textId="77777777" w:rsidR="00526211" w:rsidRPr="00526211" w:rsidRDefault="00526211" w:rsidP="00526211">
      <w:pPr>
        <w:pStyle w:val="ulli"/>
        <w:spacing w:line="360" w:lineRule="atLeast"/>
        <w:ind w:left="460"/>
        <w:rPr>
          <w:rFonts w:ascii="Century Gothic" w:eastAsia="Century Gothic" w:hAnsi="Century Gothic" w:cs="Century Gothic"/>
          <w:sz w:val="22"/>
          <w:szCs w:val="22"/>
        </w:rPr>
      </w:pPr>
    </w:p>
    <w:p w14:paraId="2E115365" w14:textId="5AD838D3" w:rsidR="00526211" w:rsidRDefault="00526211" w:rsidP="00526211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Hobbies</w:t>
      </w:r>
    </w:p>
    <w:p w14:paraId="210FBB6C" w14:textId="2ED70024" w:rsidR="00526211" w:rsidRDefault="00526211" w:rsidP="00526211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Sports: Hockey, Baseball, Golfing, Rowing, Skiing</w:t>
      </w:r>
    </w:p>
    <w:p w14:paraId="3695F40E" w14:textId="5F34C80C" w:rsidR="00526211" w:rsidRDefault="00526211" w:rsidP="00526211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Music: Piano (Grade 6 Royal Conservatory level) and guitar (self-taught)</w:t>
      </w:r>
    </w:p>
    <w:p w14:paraId="0486B2C1" w14:textId="35DACBEA" w:rsidR="00526211" w:rsidRPr="00526211" w:rsidRDefault="00526211" w:rsidP="00526211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Camping and Canoeing</w:t>
      </w:r>
    </w:p>
    <w:sectPr w:rsidR="00526211" w:rsidRPr="00526211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FB14172-E691-4F6E-B6BF-1135CD7D7C99}"/>
    <w:embedBold r:id="rId2" w:fontKey="{30DB2D6F-0FD4-401A-8BEB-3A1F6372D0C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882E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EA6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88C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98AA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E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3A10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E48C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F88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D63C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80B5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BE9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0821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C0A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EAB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8AE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B0E0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C0BC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04E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570A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A27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4C9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7A3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1C1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9674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B03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6294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688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58E7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8B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D83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D869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18D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CA7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6A24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C0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7CF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0ACBD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900A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02F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8004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72F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8E54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94C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0869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E2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D92D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C67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BA1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E659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D88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065E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86C1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C8C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62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038F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125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98C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5005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AE9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DEC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4E1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0EC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ED1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78A81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AE04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E64D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46C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1A3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287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603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82B5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70E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B7CB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54FE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F496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4B0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183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F29F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A68C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83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8F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3E43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BA0F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B062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287A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368B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DAA5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0C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D6B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1E50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82872132">
    <w:abstractNumId w:val="0"/>
  </w:num>
  <w:num w:numId="2" w16cid:durableId="1747190226">
    <w:abstractNumId w:val="1"/>
  </w:num>
  <w:num w:numId="3" w16cid:durableId="1539003498">
    <w:abstractNumId w:val="2"/>
  </w:num>
  <w:num w:numId="4" w16cid:durableId="1713575296">
    <w:abstractNumId w:val="3"/>
  </w:num>
  <w:num w:numId="5" w16cid:durableId="929777413">
    <w:abstractNumId w:val="4"/>
  </w:num>
  <w:num w:numId="6" w16cid:durableId="1566329689">
    <w:abstractNumId w:val="5"/>
  </w:num>
  <w:num w:numId="7" w16cid:durableId="709765967">
    <w:abstractNumId w:val="6"/>
  </w:num>
  <w:num w:numId="8" w16cid:durableId="1385176089">
    <w:abstractNumId w:val="7"/>
  </w:num>
  <w:num w:numId="9" w16cid:durableId="1123961360">
    <w:abstractNumId w:val="8"/>
  </w:num>
  <w:num w:numId="10" w16cid:durableId="540898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D82"/>
    <w:rsid w:val="00094862"/>
    <w:rsid w:val="001644F6"/>
    <w:rsid w:val="00373D82"/>
    <w:rsid w:val="003C0D6C"/>
    <w:rsid w:val="00405BB7"/>
    <w:rsid w:val="00526211"/>
    <w:rsid w:val="00822FA5"/>
    <w:rsid w:val="008376B6"/>
    <w:rsid w:val="0097641D"/>
    <w:rsid w:val="009929C3"/>
    <w:rsid w:val="00CD7B4C"/>
    <w:rsid w:val="00E60C46"/>
    <w:rsid w:val="00E6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9B0E"/>
  <w15:docId w15:val="{A2873A74-8AFD-429C-9A03-A909D755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6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96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pPr>
      <w:spacing w:line="35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paragraph" w:customStyle="1" w:styleId="p">
    <w:name w:val="p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Urabe</dc:title>
  <cp:lastModifiedBy>RyanUrabeToronto@gmail.com</cp:lastModifiedBy>
  <cp:revision>11</cp:revision>
  <dcterms:created xsi:type="dcterms:W3CDTF">2023-05-02T04:42:00Z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ff68b2b6-918a-46f3-a7ad-9152c7b7b7a1</vt:lpwstr>
  </property>
  <property fmtid="{D5CDD505-2E9C-101B-9397-08002B2CF9AE}" pid="3" name="x1ye=0">
    <vt:lpwstr>jD8AAB+LCAAAAAAABAAVm7VitGoURR+IArfiFri70+Hugz79zd+lIsB3zt5rJTM8RwsQg/IMRFM8B8OIyJMcDQkiRaMcBHG9tSp9sdK8pPPF1Pan3wxlX2tximUunl/JWb/2eIAQ8XyZ6e9XhRhvp/0Mzz417hY1kXyqtsfwGpcomoQihv4ZrHnMt6Fmro+PdJaBD+2OHqEOyOp3hfhT6Y0m8wfbRFAk7Hghjd7RdNR+NY2qGg5e+quKTLrpxvj</vt:lpwstr>
  </property>
  <property fmtid="{D5CDD505-2E9C-101B-9397-08002B2CF9AE}" pid="4" name="x1ye=1">
    <vt:lpwstr>upt67Z3XKaSiEc/FH6y1/chEYXSChOGL0IgMIr0877zJn3D6oOGgyjwgYrQmreoRWOBeTULTZTrrwEiRVqlQ1Ij9EBOkuGj7DzqGNCR8IS1LnMGVpck+bOb45O2kAQ6i1l4HnrjYdM6RLfjLbRZX2Syh5EguYODaLlUPr8pV5an1PozKL7trn7ulETwLZY8VCfSv5x16/dfWcyTqmLSYEK2UqURQSWpeIKGhXReXeJ/ucoEXYPf/ZmIGUs/LIjP</vt:lpwstr>
  </property>
  <property fmtid="{D5CDD505-2E9C-101B-9397-08002B2CF9AE}" pid="5" name="x1ye=10">
    <vt:lpwstr>6qS54oGxWC1lOU03DXDc8rGYDg1yOHyIJdG0i+gqnOJ2zaqwlsETY06+6E54Dw38Z0Ii7jQWRhK7Q3spSgFs4Vr2dYmGSYpUlCAZ5BvziGGVnIp26W/pAO80JyA8hIMw8ruHBYlsk5LnuJ8ePaOQ8oDlaglrshMx8gW0Xq+PGzhlTXkZ3ht/wIXyuJRAE/h4uj85O9EHPNKWFUKrevHIyAVqCaIqq1R8qFGZudevmtb7/5xrKlq9ViojtpzDoTz</vt:lpwstr>
  </property>
  <property fmtid="{D5CDD505-2E9C-101B-9397-08002B2CF9AE}" pid="6" name="x1ye=11">
    <vt:lpwstr>kV4sZKT6+pqEFVuF4erRyRCqVBDkXi5BkzXN4glLjM2odRwBr9V2ULFNJ7gcG/g569YxkVWr/0G9aeIRplaVYpct6kArOWnaq4Ex9asKZLAbZY1abzrOiqTWstIAqxUcT5+KoRSoETmwdiaMKQRQjIlZheUi5KxmfA9RXISQQigJAygqRhdcdVS9lkU/DR99OpE6AVqBAa7blL1B7/yhK9AsWrh8pcGrrGT/gzNL4dK2Mh+Lv3bJM9vJexmtsBl</vt:lpwstr>
  </property>
  <property fmtid="{D5CDD505-2E9C-101B-9397-08002B2CF9AE}" pid="7" name="x1ye=12">
    <vt:lpwstr>k10hj+5Xxq2rf1apVl8cbrIhZO/ypOlZEvWXohf4vvspU3KN4ehKc6wUa51Tqv1GDeOiLqKHZjKwp3Ze78bqOlKo/7Gwt8ON2Q3IhzkMn5+KvWvJ8beCkl2uE+0U8rFYV0Dq+UaVz52eGJixYPAW1oz8vczp58rhe0qUGKa3PVQdco8qpsYJzGGo+BE1LQcDQPaytVeW7vsGnnu+64D1ifLtH1o8gHmQ7xf6phAZB5TdQeWY3sbNG/97yutgZ0z</vt:lpwstr>
  </property>
  <property fmtid="{D5CDD505-2E9C-101B-9397-08002B2CF9AE}" pid="8" name="x1ye=13">
    <vt:lpwstr>gdfOYMluKniVJhBX2Y2fZRSE0nb/eMoQYrChVoAr6uG00zgjclI3w70h/Hph8rJLjFlm94wcHBadJNDpArNPrwFJdr66PyNe73IG4ZuJu3k1exNpEONNQc/l4OtPVi97TimKMSx8yJ9NI97lfP4YkMfjvHYQqVFfyor43zTMMhniCoyi+t+0BXE68jwKmzGttn8Gn3TfJEOEV12bxAjDs2/7oGeykj/A8LI1Uf9HxXLAyQ/SlmOa+/XxJahFW8J</vt:lpwstr>
  </property>
  <property fmtid="{D5CDD505-2E9C-101B-9397-08002B2CF9AE}" pid="9" name="x1ye=14">
    <vt:lpwstr>lJmepNm28RaTL4F9K3/HzCVGXBUm6DM5g65q442ClQjLPxN09erNxPv0hBKsy4/iJMCUH3hRh9Shfh7hxPcH0iRiDTIKsDbNLKquPUlpYXD4u9n0Zqfnf0OxIG9v1QppIqc84EU4sFM2diScDcLnotQ+qJTcZbwl6hZwGbjj7PusbnKEvh58u+H7CFW28oXV7lsFCejFZDJFTIL3dvmKgL4eK+8ZL0AinbRVY607Crp5mMiXW1YxEt8Mb3T2yES</vt:lpwstr>
  </property>
  <property fmtid="{D5CDD505-2E9C-101B-9397-08002B2CF9AE}" pid="10" name="x1ye=15">
    <vt:lpwstr>NE4MPNS7P7XPAPob5cSN/kIc+nlU38+oWvyjyun9a/4NT8FIt0OroDfL0cLfZrXjaIrYHco0ZSj+Ro7ETGGbTL6DdhwXnlgIOGa56pNZ5/R/KZIoie9+0L4eRz9+btmUhGbINK3X4LP1pCuMYm3vmFwPr2HiMxjToB9HAZHUCiAwkPwp8MyMBoecAl6PLQgwpiH+7F/K8tFLA+RiKMvFP5HwtrW9v6DUpA3zoGadkGFI59yQ4T6FYw1ViCk2pUM</vt:lpwstr>
  </property>
  <property fmtid="{D5CDD505-2E9C-101B-9397-08002B2CF9AE}" pid="11" name="x1ye=16">
    <vt:lpwstr>Oyp6k19HouCf4xGRlF6Dcltrgs9TxRKv3nJqvLcrR6tilGvrN2yNtzLaBhz6ChY/g4Ba115j5zZJzHnfbbLKz/GvPZAyrl6QJ3c6FnisvZ/qtSK5QoWrIAcL9kL8WNXR6Hpu3OESHZmVqp36v2dw/JgLCYp6ZUZTxgEcGmbDGkqSiRBoHpc9VTU2w5+oEFMGG9aZJWl7Js+YexDMUWODAGSiwAf2bRSq69QUjvi6RvP+IeskUWet5d2WJg/ONxd</vt:lpwstr>
  </property>
  <property fmtid="{D5CDD505-2E9C-101B-9397-08002B2CF9AE}" pid="12" name="x1ye=17">
    <vt:lpwstr>OCHg+R5ZNtJOW/MEXKMEOWDDJbJu/JNIlwb8M5W057PZ4iZWKuV9CJq3lvumgykGJW4VIEOlzLVaQTRj0fIKj5GtI4Y7nBIhQyNjhtCBiy1zZnS9+MKfJ+nTBfFujwUduNTPzNp+QEbeZHGYFY1P7QsyznekXGkkzwIxDVzi7WUIcwmSEcDu3Itk1QVlL2FRWdZXrkUr6AaNpp320E3H0JQLEo0Sl9jHE58tHBRSziwjwQRDIcJq4Nrz8CfZQMG</vt:lpwstr>
  </property>
  <property fmtid="{D5CDD505-2E9C-101B-9397-08002B2CF9AE}" pid="13" name="x1ye=18">
    <vt:lpwstr>tkPIQ/7S9eK5VP+4A/Z8fk9r0Qs9dawT47uEcnbf3fXsqpEDGvKpQTQVL0srR//YqMgInfzy0vbwAQyPhHGgmsNcj9uWFwFtffKjVkXVCm+z0Ar5aHf8GD0rkoX2/rn9qzYuPKCdKv5nFsjUxz3L7vcnRFbyNGPRdd2cxt+irk72uaDMuGP6Ji8z8Pr2IIu/dGatCzUq7mXjaY0V81xGxlehSwn8M0vmj/m/eH1E5Wb4cK9NGcer6AhNhkHhNs0</vt:lpwstr>
  </property>
  <property fmtid="{D5CDD505-2E9C-101B-9397-08002B2CF9AE}" pid="14" name="x1ye=19">
    <vt:lpwstr>SPFUxnQ54iO5ZrJVWuyDWpQMsUKakuW7HVHk722jhHdjOFvXZUnOhpyYhG5QiWxbPb79/xy6l9IN3Of2zLV2mvArp0OtDzt/hCkRJjxbHUr971r0zcheKWyKYN1ttczewtNPefgL2HcHHCL7Y2O4X2r3HoYgAC4VNMW569L5HGhQMyIA+9Kb5hJoYVmuYcus+AnJnH6p9ISTZvcH99lBdz+wc+WHwAUwDM/SjjEJ32j5sYgEnlX4ekf1RoJd88f</vt:lpwstr>
  </property>
  <property fmtid="{D5CDD505-2E9C-101B-9397-08002B2CF9AE}" pid="15" name="x1ye=2">
    <vt:lpwstr>0ds2Brjx/sc2CgI8bzPeYnFyNNytVwz8C7Go/l0Z6MJNQ6BPFjnmMNuYjGeBrOLFFYVPsi9/UOiXknCpiP3RVchZseOslGwszCn3kH8QzHWIWKIvMnZnUbQb7vobFi0Z5ozMj646N81t+N6t7RTN5bLtUwr9lVvUznh5IGwhZMj4ogBPwNwlJjO5LKJkJfIvCUQm6RrA3sW0P7B9Zc7IpIlA2x9U4ZSwDGa70oOdNbFGKJOPaKTmj9nQhcKJM9k</vt:lpwstr>
  </property>
  <property fmtid="{D5CDD505-2E9C-101B-9397-08002B2CF9AE}" pid="16" name="x1ye=20">
    <vt:lpwstr>I9syka47Fj1h91ftDH32WWn+EOcMkrr61LkEkgiteZQteFVEW1VsDRobrgV6zU2noZ+4Ncxhn+WZi4Tj3RG/0c9fgP1RgoMXiRp5XeH/cmsia6GcNQgtkpgdvFZPi9mEGbgo9ZpnoN18I3+aj98Zo94QEd4WOAyXCRcrqqi7I5bPfhoavB7PMUqwX6E1U56rqqaxb/zt8+qIEU4bHPGxIXmN0D2exZlXjnubBhYhnO0m3wyVEhOgtch4WyavvVl</vt:lpwstr>
  </property>
  <property fmtid="{D5CDD505-2E9C-101B-9397-08002B2CF9AE}" pid="17" name="x1ye=21">
    <vt:lpwstr>xn+3xU5u6Qmn4Y9hxNujn7T2v3pcuKjrgFc4XBSHruS/8/BMNsNbZlnf/fFs3AMZ1tKk69A3hR5V7TlCM8AsCU/IMs1tW34VCIriytI0U9r8kSMyGwNJLJ4MTYLJHu4aLz4q5Rs0E61A/ATV/Ta/f3NJrTHDvKII0t788zebA3LZnldVWjz3V2mxmo5kfntxUArPl3qAYJebVla5n5bZ47JChwKwVH/PBNXO5ZihHCAfeC3Q4/jOFNkMKquVIo4</vt:lpwstr>
  </property>
  <property fmtid="{D5CDD505-2E9C-101B-9397-08002B2CF9AE}" pid="18" name="x1ye=22">
    <vt:lpwstr>1lBjM5dyYYRKPgzBLYJKjirHzYyu5xgMMFF2/jTS4n5NVgXZSkrRaWw/VAQsn3/ry+1XTy2PjLWEL8zcnfo2xXNBvPvSA8LVLGM9L8Dgzgb743I4DzHuBjpJCF+i3BuqIebWWnNVp2Xf4tsuSg0yiG9u6qRx5lQXP5iEZ4IxeL7YKGA39mu9n90O7Lrin4ZG2wBOezlc5+US4RgOid8VoINgRBM5+UshvEGZcozD/zw3lw+BhR0E8EyfvmJCuE2</vt:lpwstr>
  </property>
  <property fmtid="{D5CDD505-2E9C-101B-9397-08002B2CF9AE}" pid="19" name="x1ye=23">
    <vt:lpwstr>jTaE1/drFDtxliJrR/UFUVZ/9MPb8Xr4xWj0/81vCNw52NzZBXmh0RcA/vjQxlyvrnMYdxZsncE/kZ/E0+kaoVH585vmu4M9w3X/Qv1aUFeQJKuiO8pTj5hWWj25DYr42/BOC9plPz047ikelu1D7HoU97WWEX+GW8u7wivf0hu/rS3Ie+LlTxtEiWw3q9b6xFY1vyibo+E1UPEFQgUAqsR/yJOHbfS6UOlpJyjDuKoIpPTv/8iEe1u5y3lnlSr</vt:lpwstr>
  </property>
  <property fmtid="{D5CDD505-2E9C-101B-9397-08002B2CF9AE}" pid="20" name="x1ye=24">
    <vt:lpwstr>iUdqvkt9xnzi5kOiUeuA6T15voR56qY7TZy+qvpD4KVlwh+kgLVKcUPyY9oc0uEdtOzjZUcWru8EeXCyzN+1onWryKPkaKH3O3fSHJabAAs/URrmTbM1wN0E5RMUgtw3nNeyDS7/asumOAWKBWkUxXBFfUQ0bgmRuuvmS4OJxdJAeCjuReLm5PT19Tf4XZ1Oagk5CnJAGLQWv/4koUTH2/17eIMWJpWOc5aCyYWzZdgwL0XgLZeOIlQp307Yi4e</vt:lpwstr>
  </property>
  <property fmtid="{D5CDD505-2E9C-101B-9397-08002B2CF9AE}" pid="21" name="x1ye=25">
    <vt:lpwstr>48fWnHlMwT3oMNIalhuGhJ7j8oolU4xRt6bx7jz/9h2QD9pxp2O1mXJmqQBZMNrjQPHdDL3lEoT/h3UfdgWOUpL8ZOJKnhPf1zbP1xoxllQxDZCUz9FiTYNpcmixWPDo3EP/WurYqmw7/HrRk5peSVlSkXp+7HEgG/m65gwzhh9/0VcIupHonY9bWrh5Ur4bg5AuZwJvEDxjcStAMRzS69c5W4Yxbqkah+xqOuxtgs8Rz+k97rzS6CMkO0mMuVz</vt:lpwstr>
  </property>
  <property fmtid="{D5CDD505-2E9C-101B-9397-08002B2CF9AE}" pid="22" name="x1ye=26">
    <vt:lpwstr>GSIzCRLHL9Q5doHjo+WzlXFalihK54dp0DwxC51e71nH37vbAvzUbxvKKnx59u5ir1NaWcnG9jjABUBeCca2dhZ49OPdk/DE2lelnb1Crxk5KbllbbRSaOYfEIT0bEz0wGjnYurULG45yBEHojjR6PPkB+33cKmHzS7A9MupF9eK3f8RQ18lXCPCvF/F65Li9rV93P1Ccsgd8rTjXybkY7w5dxjga0ZROIZ5GaPFFAkqNytyLQKdNbV8Ivo98pu</vt:lpwstr>
  </property>
  <property fmtid="{D5CDD505-2E9C-101B-9397-08002B2CF9AE}" pid="23" name="x1ye=27">
    <vt:lpwstr>75lCpCh8MKappc9QS8ZRjEx+8uWlrVXSOollH1p9y8QYhXF6ZGfPxSHgyFh8sJ+qkthDU3zHKcnwudVst+gigh3esShESgzS/pyzy+kpYtgpBPFeoFf5v2f4R9Ws3GBMe9M+2EMKtN4up2adCaISDPnMbFVJLzTVUpVrJAKR0sHPKIrNWqi/wAhRsIkcBW4AYeOQ3T//pI6/JUB3zSZwWSZFgistFHuBYcxr5KQfJZ9Zwyy0WTE8s49/Hm9PygM</vt:lpwstr>
  </property>
  <property fmtid="{D5CDD505-2E9C-101B-9397-08002B2CF9AE}" pid="24" name="x1ye=28">
    <vt:lpwstr>mZFWofgoKtUQOlmsvLJcILTlnIwU61oSWKg8nhGdqSNYYI3D1Yv8+AhwUFm2GL9GfUQWiLGZvZl6Y0q6Gi5SunEkc1Yzsxi/UaqrWvcoMtLwtJ/ozWFXhxJC/3B1gLRa2iHNrvJLeaO+ZMYufxLz/T25ry0NOEdvVX/xHhPILZn3fa5GipDda36qZb0eKUwgCJNWjrRg+aWSvk2EYvTLP9c5bCp4ZU/WeXjuJ/L8HU6LUYIzadoeumNF0FKO6jR</vt:lpwstr>
  </property>
  <property fmtid="{D5CDD505-2E9C-101B-9397-08002B2CF9AE}" pid="25" name="x1ye=29">
    <vt:lpwstr>xAysNNaYumdXMpp73Q70sVBmRmA7Hrm0Wj7TLul34KnJdX7ws1f+qtngl2BzgRPiRYGi08mhQzCANHpusa8s//pDOx0b0VD5+q9yCcs0ySQIfSdVSDkfNb3YOwyVzV4m42GKEzMrNvYIjDCyLRzmBlZF8UFg5rgPNhiASdNMJb9wsKyJVboCDe8GxDoRd4Mg/aE0Pz36Gogo5jhMmxo/Fe21P9G3/BuEdqhfk6McvS7Imq96xbeVIK72K+2zG93</vt:lpwstr>
  </property>
  <property fmtid="{D5CDD505-2E9C-101B-9397-08002B2CF9AE}" pid="26" name="x1ye=3">
    <vt:lpwstr>A4x3+VI4TWDjwKM4Zx+tWYX7tjZDXL6N8NT5N4+xTYeJgMG2KHBDwp+AqUZrDNpwpJmk8QXtK2ySyBXcAj9zh4VxO0km/h2vZk6bVPM+BnjK88woTb8slETG5ohTbpEpJ89cX+n/SYOmdF89RZjDwR8V7HcKPvQsYDQiKN2uFkznza+LTmCoT7P/NvEyN5eAQrBdGX900Ayw5fIvjnsTnBuMPq3XYN8AOMNt0smLHneBWmaEZ+vDfycTIdYyBbj</vt:lpwstr>
  </property>
  <property fmtid="{D5CDD505-2E9C-101B-9397-08002B2CF9AE}" pid="27" name="x1ye=30">
    <vt:lpwstr>L6WdbRIiTtVaL2xghYjJ+dPoQl2LSd9LGYuFJYslx3iY4PDR72wOUP/iSZcrEWscLrDzFj9etkY8wb99CKGEEYJlnJce2c40ey09ADks3nDw11BVbSFEjWin1jN4Rudvx5gq33aY/tfz0mpl6t/3mPnzry6ABwtyvOabCtb0rm81kM0GAB1/X7PLHE4HvgIjJWEF3eZWj8ygsqWU/hRLiM2JsAgtrHnRbijdBNs731NpWNQ3V5Hxf+35mapO2gE</vt:lpwstr>
  </property>
  <property fmtid="{D5CDD505-2E9C-101B-9397-08002B2CF9AE}" pid="28" name="x1ye=31">
    <vt:lpwstr>OnMm5v9eJ6LtD0Vq4qFuUFRk9dLsFh0en9EPL4LW3NiY3dSdDhvdK+ffQPAyGsuQoJXa/f8HNUkEOHvxMMeCQ0MTAfrxEfcxCT5Y/OVMQ0CTeQq//MKEMzZAj7jb+vsaH/jdYUWFOy5JkPLw6r/1rqmVP3wfy6lmsHNoZG+5C0f6IURWC36MFWJE1MA2nVegH+AMwYR56i23K8HeXTQtHqqAwRa8Xfzaz/sxKDgVv6Zhxy/VWfxC3TZSSOVwYxo</vt:lpwstr>
  </property>
  <property fmtid="{D5CDD505-2E9C-101B-9397-08002B2CF9AE}" pid="29" name="x1ye=32">
    <vt:lpwstr>jreSXofKRQUFC3f/hYEn4nYR/4Bl1LUnFPcsYY7sL6yn6u/NfubQTsZej0ZRdtNAyDivMS/wx+yMfC+ToNp/P/oNDekRbb4rKbU7VnbRxScMkL6tcRk1MfK0RAoBMcg+K+WjGUEtE93oubYRdvR9dOzgqAnDOrv57cSlSawUlYFrsAZXPpPdH+6L1lAJChWp1pqbsStLYp6ucfYV7107VuRU+2k4amVkeTJQP4iUlJ3J1yY6oTloKXNPnShRSs2</vt:lpwstr>
  </property>
  <property fmtid="{D5CDD505-2E9C-101B-9397-08002B2CF9AE}" pid="30" name="x1ye=33">
    <vt:lpwstr>2UUfZiOuIUrIk1A7M3c2rS7w75vxNQmYb7Pj6U4ZWABQJsPShX4yMvT8GF/JRS/3DTO/kN5h+qFGPNaxatCnve57QcTF0SR6IaajfENYlOX0nlEXbatE/+pYmu3nNMTGDPNwQoriqpu2HmiJR/5l3PCJ2beC1O01SEN13kTCjHrb030+FPosHBiZ42KMIEMY7124vZ9i4fA6g3Tbb9+WzPw4I3RvFLdVLVoW2Rrd0bwDdxevoflUUKGJpclZaYP</vt:lpwstr>
  </property>
  <property fmtid="{D5CDD505-2E9C-101B-9397-08002B2CF9AE}" pid="31" name="x1ye=34">
    <vt:lpwstr>MfMc+JdC16eJpZOfOAFNZ2xhjk2Za32dsnyKVsd1uxBESXNskVnUuqyi80I6PKvGBLDQfv81cLUaXQsov17B871X+j3THfcrM9y2kxRbONMpmnPFS/2nPLyO/txlx0JvpZMUGbMIWaERVAaJrwPkLV2G3/Me+xXVoz9NVL/nHGYLkqiSz+MNw3lFOJOeAGqTA6ZaUCiSTIRH549Np5qvqHku5wTyyCxsGb8R54bGyYpviInj/K4Y7tgAwrxE3Zy</vt:lpwstr>
  </property>
  <property fmtid="{D5CDD505-2E9C-101B-9397-08002B2CF9AE}" pid="32" name="x1ye=35">
    <vt:lpwstr>YqxyAXT6kviqmEHwk8Wja7gtfy1GJBgRQh4m63AM9bzGq9ZPjF8pNAz1B5eUtNMfb5If163gaX/oXUwf4gxrsh3VS9gUB/ZKJldsxTyZQ/ypbO1yp938yoQxPWlB+VMAe+wqJpC+phhfqBcWvsQzYG6vNoUow2RcdoKLMGFQ2C2RnPq2tbfgJ2C2mcPte2lXoLSRAmR1ZKaEb/ERzDbd6w21zr2IvfKVGz91dIMGwsDn4sXxjaRY7O/4EW+84iD</vt:lpwstr>
  </property>
  <property fmtid="{D5CDD505-2E9C-101B-9397-08002B2CF9AE}" pid="33" name="x1ye=36">
    <vt:lpwstr>H211TQ/QqzPVGvan0DaiM40xRbAoJ6V4RDMecFQzoKc6h1jd8bekmUVa9KzxR3iDz1wJpS6A8fu7lZbBpfb3UE1QVMgpYdD6iCT89LC0SHdCdcBPpMr7RAsLX7yRToxGXYnaMTYtUwbM+tOjn9SlLibCjnjQVCoTWNTbh938Nk+IEDe4rw2bfek4OZaLqla3k5+WOE5NV7PjHN4w/rV6KNceo8wMO8WtAOamGBboWDHBH5l7Dn1ruoj46OOrFZ0</vt:lpwstr>
  </property>
  <property fmtid="{D5CDD505-2E9C-101B-9397-08002B2CF9AE}" pid="34" name="x1ye=37">
    <vt:lpwstr>pd2XLodpwFO/AlDvAF1Rwypgq7yX/6re9/AIhblBdTtX+RlihUQsZ38C9woQDh8pOLRdanIRlEc6V3vVIvGLvfRlcZce1/IAKRl10IFP9Wdf1tRvIAo4R8rcWyHoQ/SWmjpTxl0rb4amPHosHNpnaJqZGNJWsF9t4U/04nq9zTJpuN9GCpiREXVXYVCmiKMfVoMtN5jJ+60mbG/E+KZBUr0n9zpy+kFXTSkbwUDBpX8TIE4yJD+dTdfh6OY4kJw</vt:lpwstr>
  </property>
  <property fmtid="{D5CDD505-2E9C-101B-9397-08002B2CF9AE}" pid="35" name="x1ye=38">
    <vt:lpwstr>J8de5pBLJyvy0l9UqiLMOW9R1L27YJQ0g9Yq73kBzRQMtkEaXC0cQWInT7Jq7M8x0pFLEiFZsaR0JzizvaigU2BgxU4XUCzGzwf8zFGyoamENJR/2Sm/AtFDMhM5yJzej4cFlYPMEClEjQr+8mMRmRoVQ4/E1EZ2CXqv8NufKVGMT1xssdrszNDliaUqZQVRuTw1c0yWswHAHNj9xYyV/5WcgQgHNg2lkuj+YIEphkMGUe9DAXsRMxAg+FxpR8D</vt:lpwstr>
  </property>
  <property fmtid="{D5CDD505-2E9C-101B-9397-08002B2CF9AE}" pid="36" name="x1ye=39">
    <vt:lpwstr>J9WCektj1M/2CH/l0DNv0957OgxxVnooA8Lhg1GlJTA15iFbdCKlSb9R4f0YUvXFmixqb9pMdA43YIKSzpjhoXYiFuoA6Sb6iNp5ui+WhCT5RQJGVzo3meD/qQ4SYVYKZ1hUYeY+7JZbprHMk1KL2N3V4mqemnnH528oJbPzB/2pz1V2ciLXi8eI8IaicyO3gyp9s5BeAoQiRuZRWzeqZKHMFSmpUmSUnLKnyUlm0OtBJ0ElHSJhKYwmX9wOp93</vt:lpwstr>
  </property>
  <property fmtid="{D5CDD505-2E9C-101B-9397-08002B2CF9AE}" pid="37" name="x1ye=4">
    <vt:lpwstr>CEVzXc2xyj8wVr/YSvdwfJpcIXXaZ5ckYir7tQLtMMsjo/dn4ZeD3FO/gOldwp0KRsIb0hhnxC6a4AfU0yxFqfert6zO/oFndbBIqc6i1cjvRXpgJb7tYIEg4vKWLR6nWlJs5ITwRiXp4j9yir3Bt4huEp+QCIB1ER8X1Qt8UMuGy1flIpLUyEuRCn8HT1pxHC8lfcYxQDqtLJd7BSung+ay7Ps/EBsn5TaB9H3FsMfrwLAXBpzU4qbftVrzDnU</vt:lpwstr>
  </property>
  <property fmtid="{D5CDD505-2E9C-101B-9397-08002B2CF9AE}" pid="38" name="x1ye=40">
    <vt:lpwstr>ppptw/stAJjlJgioxk1bCMh6+AqErx4ypTjjz0FVn5gLpCpZ/uHcsvpzkPvjE3XNBQN6T917tbh8sVP0WbvU/CKyx0glHmsj+Om5Plx3JKjajL8HyirzHswYaYHZAAdcugIj+C22XYf/Pl305MeAF8zcBkEKLFuM1AK4m7/Cd7nOp0lcjtM/HuaUVpR5+jvdqVjFmYX3A6FTNBw3ydGqESkr+gK9dhR2lSPOwnhJJ5SYjkE9rzYkeRayHOmUNHn</vt:lpwstr>
  </property>
  <property fmtid="{D5CDD505-2E9C-101B-9397-08002B2CF9AE}" pid="39" name="x1ye=41">
    <vt:lpwstr>iqTUNqXi+hwoFP6KcS1wuBetXD5G1689RWPJq+M2D7Hun8YW8PGrNerA6BuumvYyc0XLO2D9Jl7gL4xcMYROnjP2SC/VSPdKFYP7Wa+FIGPLfPjA5vm5ye/K1wUKAUHsBn+Nse47dDRltPpTGE6LGYHT/EiYb2TK1HJvD/DIiY4FbxPRPppFn/ZPZSob2rXnhTXqfOvFJu3R76XLzr1hI12qcbbjIbxoc/XKAda8yUX0A69rpWxhyqzyzBHw967</vt:lpwstr>
  </property>
  <property fmtid="{D5CDD505-2E9C-101B-9397-08002B2CF9AE}" pid="40" name="x1ye=42">
    <vt:lpwstr>6XHMJTCRAVXrFNNOs0zC7TuGBLBMWhrSmekcd5mySHPl9H/EflTmcO4PwKnDck62Qkpv84YsPyvN9hrF8vuhkUWhEcgVgnU1zGVbZnk/gkDKrWQgIMMxuj3edW3CxoA8tO4T6Jpbubyx4ufA3JHGr8XJrf9wfgrm9U47+Ngk3+rJas4UiMoJnJCuKBXCWeWDRvEhuVYzc8d7/AemMmYhNcfCtiJjzHelEsjp8yU56D2VU9zqy8UbQVOxTORvVlB</vt:lpwstr>
  </property>
  <property fmtid="{D5CDD505-2E9C-101B-9397-08002B2CF9AE}" pid="41" name="x1ye=43">
    <vt:lpwstr>B8Me42u2wCH7mg3/Y0E4QnUd/KJAS37TsahpPddtHjuX7Qe2dJpcYYmO1KFpijcKEDQfnRnpGiWNlaB7pUYFLHbM7usfEagjmjMgnqZ+QZEd8B0bYFP8GbjMKSXRGBpoCsA+fRLdXCb5gxaQhvyVKALzqnh5Dl4uQlH7oyuyA7zWBUDrARSwAlcOE/oMW8NKmWJvrtof99vheg/hgfH6+373YObMCLJhVqHv7xHNtBtcAGjTONuuWeXgNjgj7kI</vt:lpwstr>
  </property>
  <property fmtid="{D5CDD505-2E9C-101B-9397-08002B2CF9AE}" pid="42" name="x1ye=44">
    <vt:lpwstr>qA42mWzYducnj2s0eWuxMtTDlDx+fEI1zXwL11Ai6JTAKCoPSmG0zfzQ/B12FHWb4nOGDSAKA8KDKE+5OEx6Q6jpxEGqyJuGtTw2+2CFLSANbh0HD8ZXfsBfaNTiZVUvTHivKcHJ4Edf2Vd1h99W4BUKp8AKnyBs+3e2J56w+zNtO9MDgsHsf0W8TOHqa6BYhFLC4NFZB+P2Gg/i3BgX/LJqxo+L7f2WM1WDm4u/nm5g1fm9Utb+KtDPkJL5CNw</vt:lpwstr>
  </property>
  <property fmtid="{D5CDD505-2E9C-101B-9397-08002B2CF9AE}" pid="43" name="x1ye=45">
    <vt:lpwstr>RF7iLxvSZqOORnfMOfj9Z7D4s1MhwV2fE29gZLugP/CNz52ibRVgGzDnQtP0rSOnMpBhGPMlr4XHeLZ8WupgnzBpLo41rMDNj5z5QtK7lSfzKztu5LE/Wpg5lkF7/OQWqlxV1aDTe6HFaGkpODJh+cijuss1oMrgx0LapOOSVErzRdr9FUWHfFuAy92JucVOyyDuK5ZTYZPMPeySKnhl1mdSV38VFJc1V1IlRwt9XbsKTehv+NwgJOVDQQpOHZf</vt:lpwstr>
  </property>
  <property fmtid="{D5CDD505-2E9C-101B-9397-08002B2CF9AE}" pid="44" name="x1ye=46">
    <vt:lpwstr>I991pLYbOOwILkGncNXXVDMUD6vtdhWwy94HvP9e6BxdrI0bO0uDb7tvHyay8xoBByjmUi/Bi0QI8QOsthl/0OImpH9QenRmaYwXNUbiFMjw+9TkukfWght6fhFtivXw3lqQd9UzN2ei1AJQEb7JS/f9lTkL8afh1C5Xo/5zukgw2U4zVIG3fcq0iSnKdL18Tn1SrYtjQGTv+A6+ZpTU6BAiR1NRmXNIieGjnIfjYaN7+6gsxrCebytoKjX4f2+</vt:lpwstr>
  </property>
  <property fmtid="{D5CDD505-2E9C-101B-9397-08002B2CF9AE}" pid="45" name="x1ye=47">
    <vt:lpwstr>Cx9FyAUD3+JpL7oRBfPolSBNBtC6CQ9SDWTG+z5f2Xxl1WROX/739KOCeYZO9T8SKhXX2rwaDL/blwWCxPFvBQcRNMxE+y5jA9LhgeRPkT+NuVGPu5rMpm2UTBPkBpwCdxNEOiQphZcIbuvmD6HCEFBZuSt1FKh8sCIOTzKm1007Hj+PWK8GU5G1whylX+WAHLQwcFOjorU769Xng1PiTCWXW9lqcUVsXzxBgU9s9bMWYB5SeSlBfuAEPClvR92</vt:lpwstr>
  </property>
  <property fmtid="{D5CDD505-2E9C-101B-9397-08002B2CF9AE}" pid="46" name="x1ye=48">
    <vt:lpwstr>SXB8R3rdUX/BngcOhH8YqXFn/GKN8Hfw58gPmD/+uEGzXWLhs9UtXow6kJoQYEwho6gU99ZTfNBHYwcBDH4Mrb8wUwmWREsjqql58/1qadnoz3UCJou8n+IRu0FmUFKSy4kIJL9XrO623FiuWMV37MVK/SORxQKZ+kkhCk8hf6HBUFDbAitootAf0b/XtMAqUsKyFGUz7gEMfkKAlVmAzyvC1SSBZZH2imSBJ2qHvyeyytXTA9cfLHYvuDwT0X/</vt:lpwstr>
  </property>
  <property fmtid="{D5CDD505-2E9C-101B-9397-08002B2CF9AE}" pid="47" name="x1ye=49">
    <vt:lpwstr>SrfV0/PPF4Yuj1YAZ3yU5f+i89mPR/YBxCignPi65P5NGKH9nz3XXsjP/rfC6gUn6U25hxglFtf8c05JMErPDnux0MQD1XoYiwTof/RtKpXOnBZ3UErurhR30KGteF+KyTVu5zci+oZWxBMQntKFKuvY/vNPVl+CsS4Qanvi7ONxcDGoi/eyYfBsTp8/D2V2kFN5eFABXMWzPvXEibwSWE0RwW3JHYPoN1L0dIKZFw0UcTqiThvnW2RhbnrOBNB</vt:lpwstr>
  </property>
  <property fmtid="{D5CDD505-2E9C-101B-9397-08002B2CF9AE}" pid="48" name="x1ye=5">
    <vt:lpwstr>1B0Z/7q7Q7cnV0VUcZtz7LBOzAOGA1xi+4az1e/72eia02xwQgJG8q0dV5DpPGIPLpcTbJXeTYyq8vGr8RgZWI57gk84JFJ7boG0tQhY+3lXPTHcGzWBpeHEJYCxsLYx793XgGjMdFeqn4F4RNL1OuzoK/04SZObUwEztx1SRJc9dyVwo7ogmsft2n+C/c9v2GFKhvruj/ODMEzwEsUPsAnvVA+yi9AP6Gigvw/bKhR/vvMkXTCLBo08VlEiCU4</vt:lpwstr>
  </property>
  <property fmtid="{D5CDD505-2E9C-101B-9397-08002B2CF9AE}" pid="49" name="x1ye=50">
    <vt:lpwstr>JkH+eDbAbDjkmnrtDPIE//lU2AHKKLRet8KH83ZEXUzHfoGR/Za5xl3U9HUJt1Qg1z7LQCQa+Q7tnK55mZXKm/oOk8SMx8WcUXdgJnOcaDm2w0Qvx1GfuH7bOWY5jZtWJGP8TPaUG2a24EM0u2iv02x2aeKHTn8mlbt+6+C1beBukb6qb07/2IxZHsdAoVf7l5XLc1gYo+5cTsVSpw+rrqxBIB109IWFR8MrUsMh1EXer2E01klSq5usWVEmm74</vt:lpwstr>
  </property>
  <property fmtid="{D5CDD505-2E9C-101B-9397-08002B2CF9AE}" pid="50" name="x1ye=51">
    <vt:lpwstr>fURCmtj38562aC/JlNRAqDUySCCWo78PGw2rpKzXWniv1FcqobdktgiRjSGI40y/TlXgC6DeN+8wvcCObikcOXE6D8CSg+iBNha+iyizFel4N0qFAxrG0X5ocBWkw08K4GrxlwaMfEVvwre2YHvDkt/Ff/yQP790PTXfJ567GtlT+zYsW+ZlF6KJ0f/24Ft+/ToFeMwaXmHKxMRlNwKzxU4BwA7KClj/AmNz0+neRXxiRIkO3kZzT04EGZtO5i6</vt:lpwstr>
  </property>
  <property fmtid="{D5CDD505-2E9C-101B-9397-08002B2CF9AE}" pid="51" name="x1ye=52">
    <vt:lpwstr>TCy6XpSmwf5BcUuEF0a6nIn8vdSPQlBun4lVCIm8EIci7wkSGTNhgCzofM8/mGNM54HtqAnsWFQEdvzkEmpBu/eWUEkCpTZYYnlQKv8dzUgaWPJJAb408rt5616Kl4wDygMMGOX9TPj9lDmI/qAyCoy1n6zdLS3QnVItwcoDQ+HSjQhhw88LYcx38Jgr2kBpkovrr42WMPmdf9umjTEUooNDgYT+nomFzTTNUsfcPOYLk7KZEfMlTDuoR39LDXN</vt:lpwstr>
  </property>
  <property fmtid="{D5CDD505-2E9C-101B-9397-08002B2CF9AE}" pid="52" name="x1ye=53">
    <vt:lpwstr>DdQsOyD57TuO3jSiI0vgpCbkaeyntTnTXz/3JHEmjeV8OTYnNi0/JjORiX1OSVMWoieyN0fMmAurQLMo5KRFPejTkXN1L5ONvK7QTW7dasRH1jWVipy76uiEU7wyixraWhjtY1k+/XqjPoEC+C7O2J7J0OhwOSXlNlCtCcgp0EwvP8FVy3PllEBTrBONOEZn+1M7Q9I7LdVEI9Oqr+vaRRtkBbwA74hBRpyUtUMLV0QXqyf6ZxoK37xGhHwHQvn</vt:lpwstr>
  </property>
  <property fmtid="{D5CDD505-2E9C-101B-9397-08002B2CF9AE}" pid="53" name="x1ye=54">
    <vt:lpwstr>lQJ6deJmWMsVt1+FbThx2KZgXMzQyES8Fb7/z9RIjpHv4YmEW83OyqTfHr7IsuWPRCplFyWPMi7xEHECHkcf3e8F965t5fX1kTnfKCf/gTnzDFrvqS20QQzH8DjLVIoyw+0hMl7qfD2LYK4xdDVOQ/aEQndLriDyXA9MXa6VxTGeZDHbOyjtVJLcmpG1Nj3GLaHuenck+KGcjfx5ZSi/n3P/ouq2DGyG22y0gKznmPv40Ae6Om5gc9Y9ge88Umh</vt:lpwstr>
  </property>
  <property fmtid="{D5CDD505-2E9C-101B-9397-08002B2CF9AE}" pid="54" name="x1ye=55">
    <vt:lpwstr>0hfQXO3qd9ikFo7h/9QWAzP9U+9W8OOqpQcIcdCvHc3oj9ltnreApUuGzOfWz0n+DXxqjzjjKzgvANrQ50Wg7cbE8VaUE24MmYqxcc0ulUUR9FDgDzJzkjKFEREQZoiJUhNoXOoufa6Ns66VhD+pX1VCgN44UCe8JXfhStduzOH5YGHkir2Rl9OLtRRS9ds384Z9jc/5wGI76elSkJmwbLkbd94YiuhyTs3SEKtL6DZWcHcHXBC12ARw9dy7DLd</vt:lpwstr>
  </property>
  <property fmtid="{D5CDD505-2E9C-101B-9397-08002B2CF9AE}" pid="55" name="x1ye=56">
    <vt:lpwstr>iyPlnE7nb0PX9fPtjJlQ2Wm/iVGKQSVPcoobJ/+BPqwfUKy/iqznSCPZ1ap1Zch/y9xTODXtg3WGLVZA4SMwU3WOtUkHRm9REA88fflIcL+8sK93w9EjMDd+9lZ9S+mqHhQzsqKkJ6PGor/La7aA0uzYWkwPWoDyVCuWWLIQLGjOad0MuaYa+y/dcGnHQ3G80r8xKWBP38UOWgcmKOdGlp7jDAGYMaEEHbrEzVljXw3Ggv4sIYq3KpVYIbGoH5y</vt:lpwstr>
  </property>
  <property fmtid="{D5CDD505-2E9C-101B-9397-08002B2CF9AE}" pid="56" name="x1ye=57">
    <vt:lpwstr>lLF8cd6ERT3d3JAjIUyqoc/83RNPB52Zi/ezRGL2Nt6B5yEbjaV3kVGqeujv2oT56iKesu5At/IpRUO3OW11aRCxP2Y8w/RPtW/MIXleUABvkoXb+SvCXVimV/rrXAGab0gyaYJk/fykVMMnTM3j01FaTbdHMrEpXd89zt+3742tXmc1AUbLJaD9G20ggyLZJN3zxhoJFDzDge/Y9Dbzb3Tobsk/ThBgYYUczldzzeBO2ZnH0s1Qk+379w6yhM9</vt:lpwstr>
  </property>
  <property fmtid="{D5CDD505-2E9C-101B-9397-08002B2CF9AE}" pid="57" name="x1ye=58">
    <vt:lpwstr>wEdZs0WfatRDtr4fqmaq5xUE4c8G0eK58M5K9ASJKqARg4/H5Fo6R54pdo6N98FwJXfyVz8pdQoU9vh3Z931l1IV1HMChqzfhqZyHs2i95waBB/g2/GszOn/JkL3qVjLxBM5/6ZXAAr/tEnJBF1y86+PaNre7R3WRGiolVZaJnRXEBYw3Dj79X0fDQJwyaSv9dNJWBu2oV0XwJGrW/dhKXiuCpIXn+eosMw5vSTXG2Ef9GRAx4doRhWldDgcD9C</vt:lpwstr>
  </property>
  <property fmtid="{D5CDD505-2E9C-101B-9397-08002B2CF9AE}" pid="58" name="x1ye=59">
    <vt:lpwstr>mXnW5SAmj/Zsr6mC+pUKH7J9IYdsdo+vJESJUVGUUwuXTAI1I0OXLW7hvAHthxJ1F8nUWxe8+hqFjc2x2iO0jpAyCGol84VF9rCVWkjzkuWJIthvB33eedpoxBpVfyp+tEbf7arCt8vUZIZ98s6+wGUtehW9uJwvvwyEiLmiL6RutB1MSY47MEoQreTGzWtJWkbCEXpn6tphE6G3LXJ3MzZ7uk+hfDO2Z8mAu5frs8ajBaQ4gCnsg3wWzN55zvX</vt:lpwstr>
  </property>
  <property fmtid="{D5CDD505-2E9C-101B-9397-08002B2CF9AE}" pid="59" name="x1ye=6">
    <vt:lpwstr>UFGTYfPlnGmQvk8ljKR8Ah+3h9ynbEpOKOaBEA2xha2zpXhXfWSFgUzDkEuwe1wz/BzmV0vmfZgs1YE3AP5KU2y2tMtUXglSvJzyX5v+toP4zhm8c6UHBCJx0Cuy23DFfIe7wE1hA/FDFk+YVrr5td+lnemvwp9FIk492XKiVo4U0LUjZpD4LeYYeEJDsv7nXfzmzJP61ds/l1ihzMAXEBNn7ZLZKrmWcyGUXCwsR3f1v2YGoN6z6423yWh3Tp/</vt:lpwstr>
  </property>
  <property fmtid="{D5CDD505-2E9C-101B-9397-08002B2CF9AE}" pid="60" name="x1ye=60">
    <vt:lpwstr>JX5k8SzzQHZ146/G369O3C3irws8idBWAK464gqVjcp4A2rZGndc/w6G90JPvDwRtUi22nKX5TX71moqzn4NverpFGa39tPfhSs+3etG5eFhEzvk5T1LVIe2bb69xombq/bikWSd/Lik9qcKgoxUgDkY4TuGmKHf8LRFUtl5Oqffw0Dh8qfCfLXOsdBY4NIT89nuq8tjW5fztlM8TnE8r+TclMQQSE8W8GakNnpx29ox9yBNaH7mY1miHDexLxl</vt:lpwstr>
  </property>
  <property fmtid="{D5CDD505-2E9C-101B-9397-08002B2CF9AE}" pid="61" name="x1ye=61">
    <vt:lpwstr>3NKmUw57Y5Bv9pVtSgtw9sR4ve/NirGBaLW4Jqbp/8uH+54KcZmTm6I8LvPhv+pWG3RG2mrJNrNY7RToaNgg4qyPBGvIICHAJ+xf7n6F1X75/DaOtq+iewPAjls0E4vJ7utP3DtrLz9pS5MEOndn7bHr2OqPlfkwNFkbmpGIQrDUPz6IyKyKiA7KQvsyMZ4wLl8Dh2upfkZBIhK38R/w0pCFkSg3h3URa7PEbwhlR6tb9PZRZbWEa8o+2Q9VUZT</vt:lpwstr>
  </property>
  <property fmtid="{D5CDD505-2E9C-101B-9397-08002B2CF9AE}" pid="62" name="x1ye=62">
    <vt:lpwstr>tqRaLULV9NfhvB5B6M9c/5t5sCMInI49uTE5hbm4lyhxFZFzGdJKseBgrkczlWh8c33JvJYlZlTwrujgkfxWRsUr4YEhSa+pmPBf3+ZvHKTddtCjAvD+sry6wJWUna/kiQs7IAvaKVKOqOcf4Y2sEetaUh+yeTxVcedM8bflMH9hL4vinAB+E8CHggeZAnE7RBkwN8q/FePjBGqIzZ6KGz173qhWPrzfdsrnd04WRmU0h/eLHwjWA+dzijbP+JW</vt:lpwstr>
  </property>
  <property fmtid="{D5CDD505-2E9C-101B-9397-08002B2CF9AE}" pid="63" name="x1ye=63">
    <vt:lpwstr>y+o1wvck3fWv7zHxM6J1oceU+g1RsnDOiUBG2JUDiMA62yFqngZoMBkggLnqKTQSR4j7GTdWCqEtHnvlPisHMScrR0Y61c1DXCELheSDbezlvhEcqEc7+ZvS5rW1z+53ub3lef8jcjwuhOY/fdNjP1yg5vB6m1Fpu+FcYkF6F35tgq/DPb7QT8sBUlIAJhwnJajWM0HgOW/PfVhlMVoWtyZTF88yJ6aZccfyPh0ZV3oo4z7mMZ4lNrWcXv+HKE0</vt:lpwstr>
  </property>
  <property fmtid="{D5CDD505-2E9C-101B-9397-08002B2CF9AE}" pid="64" name="x1ye=64">
    <vt:lpwstr>YQfDWEgt70kCbysqiBQ9j4PiRQ/Uf7RA+qi8cIv7NvB3HYTELRa/Rg1Dez0SS3HG//Ss6n6hHQcZElPyhHnsH8EebmAg+vcBEYSACLekizeggRIM//0PIOWQDYw/AAA=</vt:lpwstr>
  </property>
  <property fmtid="{D5CDD505-2E9C-101B-9397-08002B2CF9AE}" pid="65" name="x1ye=7">
    <vt:lpwstr>ghdsMyaGBuJA4rLeYr9i7+Yyej8V7dFkd/SWhxFJ9iXvHvmG+D07QF7K9V4t+TmDmTdsSCdXd1ptoJan3rW7y6/y5q8JeKrcM1sMV+9U0ImGipG19C/CVKzzci3ar8d4qt6sN9FakMRnAWWn3yo5wBUCJAym/mAvuvOvboeBbY9tXrB5KFo1jDcKxZuwEbdyNJzIMXKE0BVM8x5LI07T85xSBU4YEtOI9Uy47uWoPjCs4x9CdtqOO6XtqCRVmKU</vt:lpwstr>
  </property>
  <property fmtid="{D5CDD505-2E9C-101B-9397-08002B2CF9AE}" pid="66" name="x1ye=8">
    <vt:lpwstr>tamaoGq/Dql+aZJaCTO4Dp8oaWtLSLr+VV6uyQtosDIsu1XZI2nex7uqayDPxK/Gt4VZvD8P6JR6nJMn8GmGEwHyRa9Lccp9fEkUCuQWHIpAPeFEGKcq5U2L6fUG3FJxo+2slILgBkD8pxKDNy4KYguwlGFf2JS/2mG0eGWQtD6c7iatuXb18rzxW+fkLXj6v2qd8d5LeBcEgjHByy7HT/Zgx5RH20/MUY26oq7k3i4L4KH5KZvupb7CT3mXjrU</vt:lpwstr>
  </property>
  <property fmtid="{D5CDD505-2E9C-101B-9397-08002B2CF9AE}" pid="67" name="x1ye=9">
    <vt:lpwstr>hX5O2ywybEt/y8Ppy5wnoscpZg6udvbCEiBGz2uZiMMrUjfmU0Ko6J1sii0yeDPhywBweedDEgGj2RxXzh27QaHIzGqqqDZvRTg8ACqgaO+TxgGLDHUW80njTSI8AtWbEkf/xywjNSxtNdvVD6OgdA2b91Jb61Qm9OyBXdiyodwcP0aF9OkKutrKdLi4OYRDWDpNjKMoH7ggLI5yUpB+bg68WmsJO6tDciAHezfqRn7kK7feF/YQliMvWhxaDU0</vt:lpwstr>
  </property>
</Properties>
</file>